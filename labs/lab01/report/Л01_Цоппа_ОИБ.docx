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1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№1"</w:t>
        <w:br/>
        <w:t>subtitle: "Основы информационной безопасности"</w:t>
        <w:br/>
        <w:t>author: "Цоппа Ева, НКАбд-04-23"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Целью данной работы является приобретение практических навыков</w:t>
        <w:br/>
        <w:t>установки операционной системы на виртуальную машину, настройки ми-</w:t>
        <w:br/>
        <w:t>нимально необходимых для дальнейшей работы сервисов.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Установка и настройка операционной системы.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Найти следующую информацию: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Версия ядра Linux (Linux version).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Частота процессора (Detected Mhz processor).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Модель процессора (CPU0).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Объем доступной оперативной памяти (Memory available).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Тип обнаруженного гипервизора (Hypervisor detected).</w:t>
      </w:r>
    </w:p>
    <w:p>
      <w:pPr>
        <w:numPr>
          <w:ilvl w:val="1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Тип файловой системы корневого раздела.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выполняю лабораторную работу на домашнем оборудовании, поэтому создаю новую виртуальную машину в VirtualBox, выбираю имя, местоположение  и образ ISO, устанавливать будем операционную систему Rocku DVD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14" style="width:589.8pt;height:343.2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Предварительно выбираю имя пользователя и имя хоста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1" style="width:583.2pt;height:337.2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Выставляю основной памяти размер 2048 Мб, выбираю 3 процессора, чтобы ничего не висло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2" style="width:583.2pt;height:338.4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Выделаю 40 Гб памяти на виртуальном жестком диске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3" style="width:591.6pt;height:342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Соглашаюсь с проставленными настройками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4" style="width:584.4pt;height:336.6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Начинается загрузка операционной системы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5" style="width:376.8pt;height:205.2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При этом должен быть подключен в носителях образ диска!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6" style="width:481.2pt;height:242.4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Выбираю язык установки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7" style="width:646.2pt;height:469.8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обзоре установки будем проверять все настройки и менять на нужные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8" style="width:646.8pt;height:455.4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Язык раскладки должен быть русский и английский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10" style="width:763.2pt;height:469.8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Часовой пояс поменяла на московское время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11" style="width:763.2pt;height:469.8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Установила пароль для администратора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12" style="width:772.8pt;height:279.6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пользователя так же сделала пароль и сделала этого пользователя администратором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13" style="width:770.4pt;height:292.8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соответствии с требованием лабораторной работы выбираю окружение сервер с GUB и средства разработки в дополнительном программном обеспечении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15" style="width:769.2pt;height:472.8pt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Отключаю kdump</w: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16" style="width:763.8pt;height:168pt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Проверяю сеть, указываю имя узла в соответствии с соглашением об именовании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17" style="width:753.6pt;height:465pt">
            <v:imagedata r:id="rId1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Начало установки</w:t>
      </w:r>
    </w:p>
    <w:p>
      <w:pPr>
        <w:rPr>
          <w:b w:val="0"/>
          <w:i w:val="0"/>
          <w:strike w:val="0"/>
        </w:rPr>
      </w:pPr>
      <w:r>
        <w:pict>
          <v:shape id="_x0000_i1043" type="#_x0000_t75" alt="Screenshot_18" style="width:771pt;height:480pt">
            <v:imagedata r:id="rId2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 заврешения установки образ диска сам пропадет из носителей</w:t>
      </w:r>
    </w:p>
    <w:p>
      <w:pPr>
        <w:rPr>
          <w:b w:val="0"/>
          <w:i w:val="0"/>
          <w:strike w:val="0"/>
        </w:rPr>
      </w:pPr>
      <w:r>
        <w:pict>
          <v:shape id="_x0000_i1044" type="#_x0000_t75" alt="Screenshot_19" style="width:679.2pt;height:379.2pt">
            <v:imagedata r:id="rId2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 установки при запуске операционной системы появляется окно выбора пользователя</w:t>
      </w:r>
    </w:p>
    <w:p>
      <w:pPr>
        <w:rPr>
          <w:b w:val="0"/>
          <w:i w:val="0"/>
          <w:strike w:val="0"/>
        </w:rPr>
      </w:pPr>
      <w:r>
        <w:pict>
          <v:shape id="_x0000_i1045" type="#_x0000_t75" alt="Screenshot_20" style="width:754.8pt;height:478.8pt">
            <v:imagedata r:id="rId22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дополнительного задания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Открываю терминал, в нем прописываю dmesg | less</w:t>
      </w:r>
    </w:p>
    <w:p>
      <w:pPr>
        <w:rPr>
          <w:b w:val="0"/>
          <w:i w:val="0"/>
          <w:strike w:val="0"/>
        </w:rPr>
      </w:pPr>
      <w:r>
        <w:pict>
          <v:shape id="_x0000_i1046" type="#_x0000_t75" alt="Screenshot_21" style="width:247.2pt;height:28.8pt">
            <v:imagedata r:id="rId2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Версия ядра 5.14.0-503.14.1.el9_5.x86_64</w:t>
      </w:r>
    </w:p>
    <w:p>
      <w:pPr>
        <w:rPr>
          <w:b w:val="0"/>
          <w:i w:val="0"/>
          <w:strike w:val="0"/>
        </w:rPr>
      </w:pPr>
      <w:r>
        <w:pict>
          <v:shape id="_x0000_i1047" type="#_x0000_t75" alt="Screenshot_22" style="width:767.4pt;height:53.4pt">
            <v:imagedata r:id="rId2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Частота процессора 1800 МГц</w:t>
      </w:r>
    </w:p>
    <w:p>
      <w:pPr>
        <w:rPr>
          <w:b w:val="0"/>
          <w:i w:val="0"/>
          <w:strike w:val="0"/>
        </w:rPr>
      </w:pPr>
      <w:r>
        <w:pict>
          <v:shape id="_x0000_i1048" type="#_x0000_t75" alt="Screenshot_23" style="width:337.2pt;height:111.6pt">
            <v:imagedata r:id="rId2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Модель процессора Intel Core i5-8250U</w:t>
      </w:r>
    </w:p>
    <w:p>
      <w:pPr>
        <w:rPr>
          <w:b w:val="0"/>
          <w:i w:val="0"/>
          <w:strike w:val="0"/>
        </w:rPr>
      </w:pPr>
      <w:r>
        <w:pict>
          <v:shape id="_x0000_i1049" type="#_x0000_t75" alt="Screenshot_24" style="width:603pt;height:36pt">
            <v:imagedata r:id="rId2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Доступно 260860 Кб из 2096696 Кб</w:t>
      </w:r>
    </w:p>
    <w:p>
      <w:pPr>
        <w:rPr>
          <w:b w:val="0"/>
          <w:i w:val="0"/>
          <w:strike w:val="0"/>
        </w:rPr>
      </w:pPr>
      <w:r>
        <w:pict>
          <v:shape id="_x0000_i1050" type="#_x0000_t75" alt="Screenshot_25" style="width:770.4pt;height:120pt">
            <v:imagedata r:id="rId2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Обнаруженный гипервизор типа KVM</w:t>
      </w:r>
    </w:p>
    <w:p>
      <w:pPr>
        <w:rPr>
          <w:b w:val="0"/>
          <w:i w:val="0"/>
          <w:strike w:val="0"/>
        </w:rPr>
      </w:pPr>
      <w:r>
        <w:pict>
          <v:shape id="_x0000_i1051" type="#_x0000_t75" alt="Screenshot_26" style="width:553.8pt;height:72.6pt">
            <v:imagedata r:id="rId2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sudo fdish -l показывает тип файловой системы, типа Linux, Linux LVM</w:t>
      </w:r>
    </w:p>
    <w:p>
      <w:pPr>
        <w:rPr>
          <w:b w:val="0"/>
          <w:i w:val="0"/>
          <w:strike w:val="0"/>
        </w:rPr>
      </w:pPr>
      <w:r>
        <w:pict>
          <v:shape id="_x0000_i1052" type="#_x0000_t75" alt="Screenshot_27" style="width:393.6pt;height:339pt">
            <v:imagedata r:id="rId2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Далее показана последовательно монтирования файловых систем</w:t>
      </w:r>
    </w:p>
    <w:p>
      <w:pPr>
        <w:rPr>
          <w:b w:val="0"/>
          <w:i w:val="0"/>
          <w:strike w:val="0"/>
        </w:rPr>
      </w:pPr>
      <w:r>
        <w:pict>
          <v:shape id="_x0000_i1053" type="#_x0000_t75" alt="Screenshot_28" style="width:526.2pt;height:193.8pt">
            <v:imagedata r:id="rId30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Ответы на контрольные вопросы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Учетная запись содержит необходимые для идентификации пользователя при подключении к системе данные, а так же информацию для авторизации и учета: системного имени (user name) (оно может содержать только латинские буквы и знак нижнее подчеркивание, еще оно должно быть уникальным), идентификатор пользователя (UID) (уникальный идентификатор пользователя в системе, целое положительное число), идентификатор группы (CID) (группа, к к-рой относится пользователь. Она, как минимум, одна, по умолчанию - одна), полное имя (full name) (Могут быть ФИО), домашний каталог (home directory) (каталог, в к-рый попадает пользователь после входа в систему и в к-ром хранятся его данные), начальная оболочка (login shell) (командная оболочка, к-рая запускается при входе в систему).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получения справки по команде: &lt;команда&gt; —help; для перемещения по файловой системе - cd; для просмотра содержимого каталога - ls; для определения объёма каталога - du &lt;имя каталога&gt;; для создания / удаления каталогов - mkdir/rmdir; для создания / удаления файлов - touch/rm; для задания определённых прав на файл / каталог - chmod; для просмотра истории команд - history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Файловая система - это порядок, определяющий способ организации и хранения и именования данных на различных носителях информации. Примеры: FAT32 представляет собой пространство, разделенное на три части: олна область для служебных структур, форма указателей в виде таблиц и зона для хранения самих файлов. ext3/ext4 - журналируемая файловая система, используемая в основном в ОС с ядром Linux.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df, введя ее в терминале. Это утилита, которая показывает список всех файловых систем по именам устройств, сообщает их размер и данные о памяти. Также посмотреть подмонтированные файловые системы можно с помощью утилиты mount.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Чтобы удалить зависший процесс, вначале мы должны узнать, какой у него id: используем команду ps. Далее в терминале вводим команду kill &lt; id процесса &gt;. Или можно использовать утилиту killall, что "убьет" все процессы, которые есть в данный момент, для этого не нужно знать id процесса.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приобрела практические навыки</w:t>
        <w:br/>
        <w:t>установки операционной системы на виртуальную машину, настройки ми-</w:t>
        <w:br/>
        <w:t>нимально необходимых для дальнейшей работы сервисов.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user-attachments/assets/51f5dfff-9d40-4d05-9e89-c5b8d51b8b00" TargetMode="External" /><Relationship Id="rId11" Type="http://schemas.openxmlformats.org/officeDocument/2006/relationships/image" Target="https://github.com/user-attachments/assets/4adf080a-3d21-4fcb-8e36-a53fdaad60fd" TargetMode="External" /><Relationship Id="rId12" Type="http://schemas.openxmlformats.org/officeDocument/2006/relationships/image" Target="https://github.com/user-attachments/assets/c6d572d0-74f7-4f44-b373-7c55c237db73" TargetMode="External" /><Relationship Id="rId13" Type="http://schemas.openxmlformats.org/officeDocument/2006/relationships/image" Target="https://github.com/user-attachments/assets/20734f0f-a870-4069-a589-cbedca6bae66" TargetMode="External" /><Relationship Id="rId14" Type="http://schemas.openxmlformats.org/officeDocument/2006/relationships/image" Target="https://github.com/user-attachments/assets/37261af5-ea9d-4441-ba05-e78f57545cc1" TargetMode="External" /><Relationship Id="rId15" Type="http://schemas.openxmlformats.org/officeDocument/2006/relationships/image" Target="https://github.com/user-attachments/assets/42b809d6-d2b4-40d6-910c-c992af727da7" TargetMode="External" /><Relationship Id="rId16" Type="http://schemas.openxmlformats.org/officeDocument/2006/relationships/image" Target="https://github.com/user-attachments/assets/b3071f4f-94de-4a24-b30d-0d8fdeb3bbaf" TargetMode="External" /><Relationship Id="rId17" Type="http://schemas.openxmlformats.org/officeDocument/2006/relationships/image" Target="https://github.com/user-attachments/assets/c9e94bc2-fb37-4c97-97a0-399f3806753a" TargetMode="External" /><Relationship Id="rId18" Type="http://schemas.openxmlformats.org/officeDocument/2006/relationships/image" Target="https://github.com/user-attachments/assets/864fd256-4f5c-46bb-82f7-82098d02c333" TargetMode="External" /><Relationship Id="rId19" Type="http://schemas.openxmlformats.org/officeDocument/2006/relationships/image" Target="https://github.com/user-attachments/assets/b644bc8b-6a5a-4c9b-8d7d-4c41fee65dae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user-attachments/assets/462b979f-3ee1-4db7-bbf0-a422016774b8" TargetMode="External" /><Relationship Id="rId21" Type="http://schemas.openxmlformats.org/officeDocument/2006/relationships/image" Target="https://github.com/user-attachments/assets/cbbeb0ce-d19f-48ad-8960-b8c054b78693" TargetMode="External" /><Relationship Id="rId22" Type="http://schemas.openxmlformats.org/officeDocument/2006/relationships/image" Target="https://github.com/user-attachments/assets/e88ee86e-f7c5-47f4-99d2-b5aaf71a50bc" TargetMode="External" /><Relationship Id="rId23" Type="http://schemas.openxmlformats.org/officeDocument/2006/relationships/image" Target="https://github.com/user-attachments/assets/d956160e-4673-4ca6-bbbc-ee94c9e5ac6e" TargetMode="External" /><Relationship Id="rId24" Type="http://schemas.openxmlformats.org/officeDocument/2006/relationships/image" Target="https://github.com/user-attachments/assets/b6e27874-393a-48a3-b689-424f797d5211" TargetMode="External" /><Relationship Id="rId25" Type="http://schemas.openxmlformats.org/officeDocument/2006/relationships/image" Target="https://github.com/user-attachments/assets/7cfc3e30-d4a4-44ba-ac76-0b04d6c8bec4" TargetMode="External" /><Relationship Id="rId26" Type="http://schemas.openxmlformats.org/officeDocument/2006/relationships/image" Target="https://github.com/user-attachments/assets/60001c45-337a-4052-ba32-51681bd5291f" TargetMode="External" /><Relationship Id="rId27" Type="http://schemas.openxmlformats.org/officeDocument/2006/relationships/image" Target="https://github.com/user-attachments/assets/ccd7ba77-15a3-44aa-99a2-6cfff572cd21" TargetMode="External" /><Relationship Id="rId28" Type="http://schemas.openxmlformats.org/officeDocument/2006/relationships/image" Target="https://github.com/user-attachments/assets/fd4754c0-2c1c-4321-8dce-c4bf3a8526fe" TargetMode="External" /><Relationship Id="rId29" Type="http://schemas.openxmlformats.org/officeDocument/2006/relationships/image" Target="https://github.com/user-attachments/assets/0f3acb98-50f3-4358-9437-f13b85274ac7" TargetMode="External" /><Relationship Id="rId3" Type="http://schemas.openxmlformats.org/officeDocument/2006/relationships/fontTable" Target="fontTable.xml" /><Relationship Id="rId30" Type="http://schemas.openxmlformats.org/officeDocument/2006/relationships/image" Target="https://github.com/user-attachments/assets/13893f38-264c-41ff-bc81-0ee571ef12ef" TargetMode="External" /><Relationship Id="rId31" Type="http://schemas.openxmlformats.org/officeDocument/2006/relationships/theme" Target="theme/theme1.xml" /><Relationship Id="rId32" Type="http://schemas.openxmlformats.org/officeDocument/2006/relationships/numbering" Target="numbering.xml" /><Relationship Id="rId33" Type="http://schemas.openxmlformats.org/officeDocument/2006/relationships/styles" Target="styles.xml" /><Relationship Id="rId4" Type="http://schemas.openxmlformats.org/officeDocument/2006/relationships/image" Target="https://github.com/user-attachments/assets/fa57ecbd-4c46-49c3-b509-f354d0f4d440" TargetMode="External" /><Relationship Id="rId5" Type="http://schemas.openxmlformats.org/officeDocument/2006/relationships/image" Target="https://github.com/user-attachments/assets/f16da965-d47c-4690-bd24-2eccd34b15f0" TargetMode="External" /><Relationship Id="rId6" Type="http://schemas.openxmlformats.org/officeDocument/2006/relationships/image" Target="https://github.com/user-attachments/assets/10fd8ca3-1b03-45cc-b93e-387ca24c278d" TargetMode="External" /><Relationship Id="rId7" Type="http://schemas.openxmlformats.org/officeDocument/2006/relationships/image" Target="https://github.com/user-attachments/assets/6d231b3a-7762-469d-94e5-1f7c399ae005" TargetMode="External" /><Relationship Id="rId8" Type="http://schemas.openxmlformats.org/officeDocument/2006/relationships/image" Target="https://github.com/user-attachments/assets/eb2a628b-a5c0-46f6-8135-d037ced194d0" TargetMode="External" /><Relationship Id="rId9" Type="http://schemas.openxmlformats.org/officeDocument/2006/relationships/image" Target="https://github.com/user-attachments/assets/d27af820-f1df-4554-ae4f-ff42fac6151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